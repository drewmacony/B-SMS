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1EE" w14:textId="70E4ED50" w:rsidR="00E15D57" w:rsidRDefault="005A6884">
      <w:pPr>
        <w:spacing w:before="18" w:line="280" w:lineRule="exact"/>
        <w:rPr>
          <w:sz w:val="28"/>
          <w:szCs w:val="28"/>
        </w:rPr>
      </w:pPr>
      <w:r>
        <w:rPr>
          <w:noProof/>
        </w:rPr>
        <w:pict w14:anchorId="5A8CD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0" type="#_x0000_t75" alt="" style="position:absolute;margin-left:20.35pt;margin-top:6.45pt;width:83.7pt;height:83.7pt;z-index:251665920;mso-wrap-edited:f;mso-width-percent:0;mso-height-percent:0;mso-width-percent:0;mso-height-percent:0">
            <v:imagedata r:id="rId7" o:title="logo"/>
            <w10:wrap type="square"/>
          </v:shape>
        </w:pict>
      </w:r>
    </w:p>
    <w:p w14:paraId="40106FFC" w14:textId="17DC1381" w:rsidR="0039010B" w:rsidRDefault="00AC10B6" w:rsidP="006E2375">
      <w:pPr>
        <w:spacing w:before="68"/>
        <w:ind w:firstLine="386"/>
      </w:pPr>
      <w:r>
        <w:br w:type="column"/>
      </w:r>
    </w:p>
    <w:p w14:paraId="51A4FF4C" w14:textId="77777777" w:rsidR="0039010B" w:rsidRDefault="0039010B" w:rsidP="006E2375">
      <w:pPr>
        <w:spacing w:before="68"/>
        <w:ind w:firstLine="386"/>
      </w:pPr>
    </w:p>
    <w:p w14:paraId="41E2DDE7" w14:textId="77777777" w:rsidR="00E15D57" w:rsidRDefault="006E2375" w:rsidP="006E2375">
      <w:pPr>
        <w:spacing w:before="68"/>
        <w:ind w:firstLine="386"/>
        <w:rPr>
          <w:sz w:val="24"/>
          <w:szCs w:val="24"/>
        </w:rPr>
      </w:pPr>
      <w:r>
        <w:rPr>
          <w:b/>
          <w:sz w:val="24"/>
          <w:szCs w:val="24"/>
        </w:rPr>
        <w:t>ID:</w:t>
      </w:r>
      <w:r w:rsidR="00AC10B6">
        <w:rPr>
          <w:b/>
          <w:sz w:val="24"/>
          <w:szCs w:val="24"/>
        </w:rPr>
        <w:t xml:space="preserve"> </w:t>
      </w:r>
      <w:r w:rsidR="007855F7">
        <w:rPr>
          <w:b/>
          <w:sz w:val="24"/>
          <w:szCs w:val="24"/>
        </w:rPr>
        <w:t>995678DG3</w:t>
      </w:r>
    </w:p>
    <w:p w14:paraId="3767B1D9" w14:textId="77777777" w:rsidR="00E15D57" w:rsidRDefault="00E15D57">
      <w:pPr>
        <w:spacing w:line="200" w:lineRule="exact"/>
      </w:pPr>
    </w:p>
    <w:p w14:paraId="201E9DE3" w14:textId="77777777" w:rsidR="00E15D57" w:rsidRDefault="00EC74BD">
      <w:pPr>
        <w:ind w:left="386" w:right="104"/>
        <w:jc w:val="center"/>
      </w:pPr>
      <w:r>
        <w:rPr>
          <w:b/>
        </w:rPr>
        <w:t>Date: 08</w:t>
      </w:r>
      <w:r w:rsidR="007855F7">
        <w:rPr>
          <w:b/>
        </w:rPr>
        <w:t>/21</w:t>
      </w:r>
      <w:r w:rsidR="00AC10B6">
        <w:rPr>
          <w:b/>
        </w:rPr>
        <w:t>/201</w:t>
      </w:r>
      <w:r w:rsidR="006E2375">
        <w:rPr>
          <w:b/>
        </w:rPr>
        <w:t>9</w:t>
      </w:r>
    </w:p>
    <w:p w14:paraId="519BCEF4" w14:textId="77777777" w:rsidR="00E15D57" w:rsidRDefault="00E15D57">
      <w:pPr>
        <w:spacing w:line="200" w:lineRule="exact"/>
      </w:pPr>
    </w:p>
    <w:p w14:paraId="615F3709" w14:textId="77777777" w:rsidR="00E15D57" w:rsidRDefault="005A6884">
      <w:pPr>
        <w:spacing w:line="220" w:lineRule="exact"/>
        <w:ind w:left="530" w:right="105"/>
        <w:jc w:val="center"/>
        <w:sectPr w:rsidR="00E15D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80" w:right="580" w:bottom="280" w:left="580" w:header="720" w:footer="720" w:gutter="0"/>
          <w:cols w:num="2" w:space="720" w:equalWidth="0">
            <w:col w:w="3435" w:space="5606"/>
            <w:col w:w="2039"/>
          </w:cols>
        </w:sectPr>
      </w:pPr>
      <w:r>
        <w:pict w14:anchorId="252F5661">
          <v:group id="_x0000_s2068" alt="" style="position:absolute;left:0;text-align:left;margin-left:577.25pt;margin-top:36.6pt;width:.75pt;height:1.5pt;z-index:-251661824;mso-position-horizontal-relative:page" coordorigin="11545,732" coordsize="15,30">
            <v:shape id="_x0000_s2069" alt="" style="position:absolute;left:11545;top:732;width:15;height:30" coordorigin="11545,732" coordsize="15,30" path="m11560,732r-15,15l11560,762r,-30xe" fillcolor="#282828" stroked="f">
              <v:path arrowok="t"/>
            </v:shape>
            <w10:wrap anchorx="page"/>
          </v:group>
        </w:pict>
      </w:r>
      <w:r w:rsidR="006E2375">
        <w:rPr>
          <w:b/>
          <w:position w:val="-1"/>
        </w:rPr>
        <w:t>Status:</w:t>
      </w:r>
      <w:r w:rsidR="00AC10B6">
        <w:rPr>
          <w:b/>
          <w:position w:val="-1"/>
        </w:rPr>
        <w:t xml:space="preserve"> Unpaid</w:t>
      </w:r>
    </w:p>
    <w:p w14:paraId="1CCF50A7" w14:textId="77777777" w:rsidR="00E15D57" w:rsidRDefault="00E15D57">
      <w:pPr>
        <w:spacing w:before="5" w:line="180" w:lineRule="exact"/>
        <w:rPr>
          <w:sz w:val="19"/>
          <w:szCs w:val="19"/>
        </w:rPr>
      </w:pPr>
    </w:p>
    <w:p w14:paraId="5855DE39" w14:textId="77777777" w:rsidR="00E15D57" w:rsidRDefault="00E15D57">
      <w:pPr>
        <w:spacing w:line="200" w:lineRule="exact"/>
      </w:pPr>
    </w:p>
    <w:p w14:paraId="713B1C74" w14:textId="77777777" w:rsidR="00E15D57" w:rsidRDefault="00E15D57">
      <w:pPr>
        <w:spacing w:line="200" w:lineRule="exact"/>
      </w:pPr>
    </w:p>
    <w:p w14:paraId="03BF6FA0" w14:textId="77777777" w:rsidR="00E15D57" w:rsidRDefault="00E15D57">
      <w:pPr>
        <w:spacing w:line="200" w:lineRule="exact"/>
      </w:pPr>
    </w:p>
    <w:p w14:paraId="622A0CBD" w14:textId="77777777" w:rsidR="00E15D57" w:rsidRDefault="00E15D57">
      <w:pPr>
        <w:spacing w:line="200" w:lineRule="exact"/>
      </w:pPr>
    </w:p>
    <w:p w14:paraId="023790AC" w14:textId="77777777" w:rsidR="00E15D57" w:rsidRDefault="00AC10B6">
      <w:pPr>
        <w:spacing w:before="29" w:line="260" w:lineRule="exact"/>
        <w:ind w:left="145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Payment To                                                                                                                                                  </w:t>
      </w:r>
      <w:r>
        <w:rPr>
          <w:b/>
          <w:spacing w:val="2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Bill To</w:t>
      </w:r>
      <w:r w:rsidR="00B438E3">
        <w:rPr>
          <w:b/>
          <w:position w:val="-1"/>
          <w:sz w:val="24"/>
          <w:szCs w:val="24"/>
        </w:rPr>
        <w:t>:</w:t>
      </w:r>
    </w:p>
    <w:p w14:paraId="28B5BA14" w14:textId="77777777" w:rsidR="00E15D57" w:rsidRDefault="00E15D57">
      <w:pPr>
        <w:spacing w:before="2" w:line="140" w:lineRule="exact"/>
        <w:rPr>
          <w:sz w:val="15"/>
          <w:szCs w:val="15"/>
        </w:rPr>
      </w:pPr>
    </w:p>
    <w:p w14:paraId="5EB04F75" w14:textId="77777777" w:rsidR="00E15D57" w:rsidRDefault="00E15D57">
      <w:pPr>
        <w:spacing w:line="200" w:lineRule="exact"/>
        <w:sectPr w:rsidR="00E15D57">
          <w:type w:val="continuous"/>
          <w:pgSz w:w="12240" w:h="15840"/>
          <w:pgMar w:top="980" w:right="580" w:bottom="280" w:left="580" w:header="720" w:footer="720" w:gutter="0"/>
          <w:cols w:space="720"/>
        </w:sectPr>
      </w:pPr>
    </w:p>
    <w:p w14:paraId="2CE52335" w14:textId="3D3367EE" w:rsidR="00E15D57" w:rsidRDefault="00B37B62">
      <w:pPr>
        <w:spacing w:before="29"/>
        <w:ind w:left="145"/>
        <w:rPr>
          <w:sz w:val="24"/>
          <w:szCs w:val="24"/>
        </w:rPr>
      </w:pPr>
      <w:r>
        <w:rPr>
          <w:sz w:val="24"/>
          <w:szCs w:val="24"/>
        </w:rPr>
        <w:t>Universal</w:t>
      </w:r>
      <w:r w:rsidR="006E2375">
        <w:rPr>
          <w:sz w:val="24"/>
          <w:szCs w:val="24"/>
        </w:rPr>
        <w:t xml:space="preserve"> Link Computers</w:t>
      </w:r>
    </w:p>
    <w:p w14:paraId="03AA58EA" w14:textId="77777777" w:rsidR="00B37B62" w:rsidRDefault="00B37B62" w:rsidP="00B2566E">
      <w:pPr>
        <w:spacing w:before="12"/>
        <w:ind w:left="145" w:right="-61"/>
        <w:rPr>
          <w:sz w:val="24"/>
          <w:szCs w:val="24"/>
        </w:rPr>
      </w:pPr>
      <w:proofErr w:type="spellStart"/>
      <w:r>
        <w:rPr>
          <w:sz w:val="24"/>
          <w:szCs w:val="24"/>
        </w:rPr>
        <w:t>PentHouse</w:t>
      </w:r>
      <w:proofErr w:type="spellEnd"/>
      <w:r>
        <w:rPr>
          <w:sz w:val="24"/>
          <w:szCs w:val="24"/>
        </w:rPr>
        <w:t xml:space="preserve"> Hostels Limited</w:t>
      </w:r>
    </w:p>
    <w:p w14:paraId="6D846AB6" w14:textId="22E9AEF9" w:rsidR="00E15D57" w:rsidRDefault="00B37B62" w:rsidP="00B2566E">
      <w:pPr>
        <w:spacing w:before="12"/>
        <w:ind w:left="145" w:right="-61"/>
        <w:rPr>
          <w:sz w:val="24"/>
          <w:szCs w:val="24"/>
        </w:rPr>
      </w:pPr>
      <w:proofErr w:type="spellStart"/>
      <w:r>
        <w:rPr>
          <w:sz w:val="24"/>
          <w:szCs w:val="24"/>
        </w:rPr>
        <w:t>Kasoa</w:t>
      </w:r>
      <w:proofErr w:type="spellEnd"/>
      <w:r w:rsidR="00AC10B6">
        <w:rPr>
          <w:sz w:val="24"/>
          <w:szCs w:val="24"/>
        </w:rPr>
        <w:t>.</w:t>
      </w:r>
    </w:p>
    <w:p w14:paraId="0BFECCBE" w14:textId="3EFD4226" w:rsidR="00E15D57" w:rsidRDefault="005A6884">
      <w:pPr>
        <w:spacing w:before="12" w:line="260" w:lineRule="exact"/>
        <w:ind w:left="145"/>
        <w:rPr>
          <w:sz w:val="24"/>
          <w:szCs w:val="24"/>
        </w:rPr>
      </w:pPr>
      <w:r>
        <w:pict w14:anchorId="53436F1A">
          <v:group id="_x0000_s2066" alt="" style="position:absolute;left:0;text-align:left;margin-left:34pt;margin-top:17.65pt;width:.75pt;height:1.5pt;z-index:-251656704;mso-position-horizontal-relative:page" coordorigin="680,353" coordsize="15,30">
            <v:shape id="_x0000_s2067" alt="" style="position:absolute;left:680;top:353;width:15;height:30" coordorigin="680,353" coordsize="15,30" path="m680,353r,30l695,368,680,353xe" fillcolor="black" stroked="f">
              <v:path arrowok="t"/>
            </v:shape>
            <w10:wrap anchorx="page"/>
          </v:group>
        </w:pict>
      </w:r>
      <w:r w:rsidR="00AC10B6">
        <w:rPr>
          <w:position w:val="-1"/>
          <w:sz w:val="24"/>
          <w:szCs w:val="24"/>
        </w:rPr>
        <w:t>+23</w:t>
      </w:r>
      <w:r w:rsidR="00B37B62">
        <w:rPr>
          <w:position w:val="-1"/>
          <w:sz w:val="24"/>
          <w:szCs w:val="24"/>
        </w:rPr>
        <w:t>324</w:t>
      </w:r>
      <w:r w:rsidR="00AC10B6">
        <w:rPr>
          <w:position w:val="-1"/>
          <w:sz w:val="24"/>
          <w:szCs w:val="24"/>
        </w:rPr>
        <w:t>33527716</w:t>
      </w:r>
    </w:p>
    <w:p w14:paraId="49015BFB" w14:textId="268328BA" w:rsidR="006E2375" w:rsidRDefault="00AC10B6">
      <w:pPr>
        <w:spacing w:before="29" w:line="249" w:lineRule="auto"/>
        <w:ind w:left="-41" w:right="145" w:firstLine="120"/>
        <w:jc w:val="right"/>
        <w:rPr>
          <w:sz w:val="24"/>
          <w:szCs w:val="24"/>
        </w:rPr>
      </w:pPr>
      <w:r>
        <w:br w:type="column"/>
      </w:r>
      <w:r w:rsidR="00B37B62">
        <w:rPr>
          <w:sz w:val="24"/>
          <w:szCs w:val="24"/>
        </w:rPr>
        <w:t>Jessica Norman</w:t>
      </w:r>
    </w:p>
    <w:p w14:paraId="5432868C" w14:textId="6429BC85" w:rsidR="00E15D57" w:rsidRDefault="00C03B24">
      <w:pPr>
        <w:spacing w:before="29" w:line="249" w:lineRule="auto"/>
        <w:ind w:left="-41" w:right="145" w:firstLine="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282 </w:t>
      </w:r>
      <w:proofErr w:type="spellStart"/>
      <w:r w:rsidR="00B37B62">
        <w:rPr>
          <w:sz w:val="24"/>
          <w:szCs w:val="24"/>
        </w:rPr>
        <w:t>Asakaa</w:t>
      </w:r>
      <w:proofErr w:type="spellEnd"/>
      <w:r w:rsidR="00E0580C">
        <w:rPr>
          <w:sz w:val="24"/>
          <w:szCs w:val="24"/>
        </w:rPr>
        <w:t xml:space="preserve"> </w:t>
      </w:r>
      <w:r w:rsidR="00B37B62">
        <w:rPr>
          <w:sz w:val="24"/>
          <w:szCs w:val="24"/>
        </w:rPr>
        <w:t>street</w:t>
      </w:r>
      <w:r>
        <w:rPr>
          <w:sz w:val="24"/>
          <w:szCs w:val="24"/>
        </w:rPr>
        <w:t xml:space="preserve">, </w:t>
      </w:r>
      <w:proofErr w:type="spellStart"/>
      <w:r w:rsidR="00B37B62">
        <w:rPr>
          <w:sz w:val="24"/>
          <w:szCs w:val="24"/>
        </w:rPr>
        <w:t>Kasoa</w:t>
      </w:r>
      <w:proofErr w:type="spellEnd"/>
    </w:p>
    <w:p w14:paraId="316084F3" w14:textId="146D645E" w:rsidR="00B438E3" w:rsidRDefault="005A6884" w:rsidP="00B438E3">
      <w:pPr>
        <w:spacing w:before="2" w:line="260" w:lineRule="exact"/>
        <w:ind w:right="145"/>
        <w:jc w:val="right"/>
      </w:pPr>
      <w:r>
        <w:pict w14:anchorId="662A2F2A">
          <v:group id="_x0000_s2064" alt="" style="position:absolute;left:0;text-align:left;margin-left:577.25pt;margin-top:17.15pt;width:.75pt;height:1.5pt;z-index:-251657728;mso-position-horizontal-relative:page" coordorigin="11545,343" coordsize="15,30">
            <v:shape id="_x0000_s2065" alt="" style="position:absolute;left:11545;top:343;width:15;height:30" coordorigin="11545,343" coordsize="15,30" path="m11560,343r-15,15l11560,373r,-30xe" fillcolor="#282828" stroked="f">
              <v:path arrowok="t"/>
            </v:shape>
            <w10:wrap anchorx="page"/>
          </v:group>
        </w:pict>
      </w:r>
      <w:r>
        <w:pict w14:anchorId="37F86A5D">
          <v:group id="_x0000_s2062" alt="" style="position:absolute;left:0;text-align:left;margin-left:575pt;margin-top:122.35pt;width:.75pt;height:1.5pt;z-index:-251653632;mso-position-horizontal-relative:page" coordorigin="11500,2447" coordsize="15,30">
            <v:shape id="_x0000_s2063" alt="" style="position:absolute;left:11500;top:2447;width:15;height:30" coordorigin="11500,2447" coordsize="15,30" path="m11515,2447r-15,15l11515,2477r,-30xe" fillcolor="#282828" stroked="f">
              <v:path arrowok="t"/>
            </v:shape>
            <w10:wrap anchorx="page"/>
          </v:group>
        </w:pict>
      </w:r>
      <w:r w:rsidR="006E2375">
        <w:t>+</w:t>
      </w:r>
      <w:r w:rsidR="006E2375" w:rsidRPr="00B438E3">
        <w:t>2</w:t>
      </w:r>
      <w:r w:rsidR="00B37B62">
        <w:t>3359</w:t>
      </w:r>
      <w:r w:rsidR="00811B24">
        <w:t>2312807</w:t>
      </w:r>
    </w:p>
    <w:p w14:paraId="5ED91AD1" w14:textId="7B723E65" w:rsidR="00B438E3" w:rsidRPr="00B438E3" w:rsidRDefault="00B37B62" w:rsidP="00B438E3">
      <w:pPr>
        <w:spacing w:before="2" w:line="260" w:lineRule="exact"/>
        <w:ind w:right="145"/>
        <w:jc w:val="right"/>
        <w:sectPr w:rsidR="00B438E3" w:rsidRPr="00B438E3" w:rsidSect="00B438E3">
          <w:type w:val="continuous"/>
          <w:pgSz w:w="12240" w:h="15840"/>
          <w:pgMar w:top="979" w:right="576" w:bottom="274" w:left="576" w:header="720" w:footer="720" w:gutter="0"/>
          <w:cols w:num="2" w:space="720" w:equalWidth="0">
            <w:col w:w="3924" w:space="1149"/>
            <w:col w:w="6015"/>
          </w:cols>
        </w:sectPr>
      </w:pPr>
      <w:r>
        <w:rPr>
          <w:sz w:val="24"/>
          <w:szCs w:val="24"/>
        </w:rPr>
        <w:t>J</w:t>
      </w:r>
      <w:r w:rsidR="005279EE">
        <w:rPr>
          <w:sz w:val="24"/>
          <w:szCs w:val="24"/>
        </w:rPr>
        <w:t>e</w:t>
      </w:r>
      <w:r>
        <w:rPr>
          <w:sz w:val="24"/>
          <w:szCs w:val="24"/>
        </w:rPr>
        <w:t>ssicanorm89</w:t>
      </w:r>
      <w:r w:rsidR="00B438E3">
        <w:rPr>
          <w:sz w:val="24"/>
          <w:szCs w:val="24"/>
        </w:rPr>
        <w:t>@gmail.com</w:t>
      </w:r>
    </w:p>
    <w:p w14:paraId="49E6BB23" w14:textId="77777777" w:rsidR="00E15D57" w:rsidRDefault="005A6884">
      <w:pPr>
        <w:spacing w:before="5" w:line="180" w:lineRule="exact"/>
        <w:rPr>
          <w:sz w:val="19"/>
          <w:szCs w:val="19"/>
        </w:rPr>
      </w:pPr>
      <w:r>
        <w:pict w14:anchorId="5A8D5B9C">
          <v:group id="_x0000_s2060" alt="" style="position:absolute;margin-left:0;margin-top:11in;width:0;height:0;z-index:-251654656;mso-position-horizontal-relative:page;mso-position-vertical-relative:page" coordorigin=",15840" coordsize="0,0">
            <v:shape id="_x0000_s2061" alt="" style="position:absolute;top:15840;width:0;height:0" coordorigin=",15840" coordsize="0,0" path="m,15840r,e" filled="f" strokecolor="#282828" strokeweight=".1pt">
              <v:path arrowok="t"/>
            </v:shape>
            <w10:wrap anchorx="page" anchory="page"/>
          </v:group>
        </w:pict>
      </w:r>
      <w:r>
        <w:pict w14:anchorId="31CBFB5E">
          <v:group id="_x0000_s2058" alt="" style="position:absolute;margin-left:0;margin-top:11in;width:0;height:0;z-index:-251655680;mso-position-horizontal-relative:page;mso-position-vertical-relative:page" coordorigin=",15840" coordsize="0,0">
            <v:shape id="_x0000_s2059" alt="" style="position:absolute;top:15840;width:0;height:0" coordorigin=",15840" coordsize="0,0" path="m,15840r,e" filled="f" strokeweight=".1pt">
              <v:path arrowok="t"/>
            </v:shape>
            <w10:wrap anchorx="page" anchory="page"/>
          </v:group>
        </w:pict>
      </w:r>
      <w:r>
        <w:pict w14:anchorId="67743E08">
          <v:group id="_x0000_s2056" alt="" style="position:absolute;margin-left:0;margin-top:11in;width:0;height:0;z-index:-251658752;mso-position-horizontal-relative:page;mso-position-vertical-relative:page" coordorigin=",15840" coordsize="0,0">
            <v:shape id="_x0000_s2057" alt="" style="position:absolute;top:15840;width:0;height:0" coordorigin=",15840" coordsize="0,0" path="m,15840r,e" filled="f" strokecolor="#282828" strokeweight=".1pt">
              <v:path arrowok="t"/>
            </v:shape>
            <w10:wrap anchorx="page" anchory="page"/>
          </v:group>
        </w:pict>
      </w:r>
      <w:r>
        <w:pict w14:anchorId="56AE51AC">
          <v:group id="_x0000_s2054" alt="" style="position:absolute;margin-left:0;margin-top:11in;width:0;height:0;z-index:-251659776;mso-position-horizontal-relative:page;mso-position-vertical-relative:page" coordorigin=",15840" coordsize="0,0">
            <v:shape id="_x0000_s2055" alt="" style="position:absolute;top:15840;width:0;height:0" coordorigin=",15840" coordsize="0,0" path="m,15840r,e" filled="f" strokeweight=".1pt">
              <v:path arrowok="t"/>
            </v:shape>
            <w10:wrap anchorx="page" anchory="page"/>
          </v:group>
        </w:pict>
      </w:r>
      <w:r>
        <w:pict w14:anchorId="671851F5">
          <v:group id="_x0000_s2052" alt="" style="position:absolute;margin-left:0;margin-top:11in;width:0;height:0;z-index:-251662848;mso-position-horizontal-relative:page;mso-position-vertical-relative:page" coordorigin=",15840" coordsize="0,0">
            <v:shape id="_x0000_s2053" alt="" style="position:absolute;top:15840;width:0;height:0" coordorigin=",15840" coordsize="0,0" path="m,15840r,e" filled="f" strokecolor="#282828" strokeweight=".1pt">
              <v:path arrowok="t"/>
            </v:shape>
            <w10:wrap anchorx="page" anchory="page"/>
          </v:group>
        </w:pict>
      </w:r>
      <w:r>
        <w:pict w14:anchorId="2CB8160A">
          <v:group id="_x0000_s2050" alt="" style="position:absolute;margin-left:0;margin-top:11in;width:0;height:0;z-index:-251663872;mso-position-horizontal-relative:page;mso-position-vertical-relative:page" coordorigin=",15840" coordsize="0,0">
            <v:shape id="_x0000_s2051" alt="" style="position:absolute;top:15840;width:0;height:0" coordorigin=",15840" coordsize="0,0" path="m,15840r,e" filled="f" strokeweight=".1pt">
              <v:path arrowok="t"/>
            </v:shape>
            <w10:wrap anchorx="page" anchory="page"/>
          </v:group>
        </w:pict>
      </w:r>
      <w:r w:rsidR="00B438E3">
        <w:rPr>
          <w:sz w:val="19"/>
          <w:szCs w:val="19"/>
        </w:rPr>
        <w:tab/>
      </w:r>
    </w:p>
    <w:p w14:paraId="33A6072E" w14:textId="77777777" w:rsidR="00E15D57" w:rsidRPr="006E2375" w:rsidRDefault="00AC10B6" w:rsidP="006E2375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6E2375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6E2375">
        <w:rPr>
          <w:sz w:val="24"/>
          <w:szCs w:val="24"/>
        </w:rPr>
        <w:t xml:space="preserve">Payment for the </w:t>
      </w:r>
      <w:r w:rsidR="007855F7">
        <w:rPr>
          <w:sz w:val="24"/>
          <w:szCs w:val="24"/>
        </w:rPr>
        <w:t>Hotel</w:t>
      </w:r>
      <w:r w:rsidR="000E5ACE">
        <w:rPr>
          <w:sz w:val="24"/>
          <w:szCs w:val="24"/>
        </w:rPr>
        <w:t xml:space="preserve"> Management System</w:t>
      </w:r>
    </w:p>
    <w:p w14:paraId="036E44E9" w14:textId="77777777" w:rsidR="00E15D57" w:rsidRDefault="00E15D57">
      <w:pPr>
        <w:spacing w:before="4" w:line="120" w:lineRule="exact"/>
        <w:rPr>
          <w:sz w:val="12"/>
          <w:szCs w:val="12"/>
        </w:rPr>
      </w:pPr>
    </w:p>
    <w:p w14:paraId="38563FEA" w14:textId="77777777" w:rsidR="00E15D57" w:rsidRDefault="00E15D57">
      <w:pPr>
        <w:spacing w:line="200" w:lineRule="exact"/>
      </w:pPr>
    </w:p>
    <w:tbl>
      <w:tblPr>
        <w:tblW w:w="10750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5"/>
        <w:gridCol w:w="3870"/>
        <w:gridCol w:w="3635"/>
      </w:tblGrid>
      <w:tr w:rsidR="006E2375" w14:paraId="4A8B646A" w14:textId="77777777" w:rsidTr="006E2375">
        <w:trPr>
          <w:trHeight w:hRule="exact" w:val="335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EC05C" w14:textId="77777777" w:rsidR="006E2375" w:rsidRPr="006E2375" w:rsidRDefault="001352B2" w:rsidP="006E2375">
            <w:pPr>
              <w:spacing w:before="13"/>
              <w:ind w:right="18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6E2375" w:rsidRPr="006E2375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666C7" w14:textId="77777777" w:rsidR="006E2375" w:rsidRPr="006E2375" w:rsidRDefault="006E2375" w:rsidP="006E2375">
            <w:pPr>
              <w:spacing w:before="13"/>
              <w:ind w:right="1800"/>
              <w:rPr>
                <w:b/>
                <w:sz w:val="24"/>
                <w:szCs w:val="24"/>
              </w:rPr>
            </w:pPr>
            <w:r w:rsidRPr="006E2375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82828"/>
            </w:tcBorders>
          </w:tcPr>
          <w:p w14:paraId="6221ECEE" w14:textId="77777777" w:rsidR="006E2375" w:rsidRDefault="00AD0F51" w:rsidP="006E2375">
            <w:pPr>
              <w:spacing w:before="13"/>
              <w:ind w:right="17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6E2375">
              <w:rPr>
                <w:b/>
                <w:sz w:val="24"/>
                <w:szCs w:val="24"/>
              </w:rPr>
              <w:t>Amount</w:t>
            </w:r>
          </w:p>
        </w:tc>
      </w:tr>
      <w:tr w:rsidR="006E2375" w14:paraId="65D8486A" w14:textId="77777777" w:rsidTr="006E2375">
        <w:trPr>
          <w:trHeight w:hRule="exact" w:val="1497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282828"/>
              <w:right w:val="single" w:sz="8" w:space="0" w:color="000000"/>
            </w:tcBorders>
          </w:tcPr>
          <w:p w14:paraId="60981D4F" w14:textId="77777777" w:rsidR="006E2375" w:rsidRDefault="00A41720">
            <w:pPr>
              <w:spacing w:before="13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  <w:r w:rsidR="007855F7">
              <w:rPr>
                <w:sz w:val="24"/>
                <w:szCs w:val="24"/>
              </w:rPr>
              <w:t>Hotel Management System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282828"/>
              <w:right w:val="single" w:sz="8" w:space="0" w:color="000000"/>
            </w:tcBorders>
          </w:tcPr>
          <w:p w14:paraId="46A941A1" w14:textId="1FF26E8C" w:rsidR="006E2375" w:rsidRDefault="00116997" w:rsidP="007855F7">
            <w:pPr>
              <w:spacing w:before="13"/>
              <w:ind w:left="15"/>
              <w:jc w:val="both"/>
              <w:rPr>
                <w:sz w:val="24"/>
                <w:szCs w:val="24"/>
              </w:rPr>
            </w:pPr>
            <w:r>
              <w:t xml:space="preserve">You are to make payment of </w:t>
            </w:r>
            <w:r w:rsidR="00B37B62">
              <w:t>GHS</w:t>
            </w:r>
            <w:r w:rsidR="007855F7">
              <w:t>125</w:t>
            </w:r>
            <w:r>
              <w:t xml:space="preserve"> for the purchase of </w:t>
            </w:r>
            <w:r w:rsidR="007855F7">
              <w:t>Hotel</w:t>
            </w:r>
            <w:r>
              <w:t xml:space="preserve"> Management System software.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282828"/>
              <w:right w:val="single" w:sz="8" w:space="0" w:color="282828"/>
            </w:tcBorders>
          </w:tcPr>
          <w:p w14:paraId="6647A6D6" w14:textId="41D5A7D8" w:rsidR="006E2375" w:rsidRDefault="00B37B62" w:rsidP="007855F7">
            <w:pPr>
              <w:spacing w:before="13"/>
              <w:ind w:left="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GHS</w:t>
            </w:r>
            <w:r w:rsidR="007855F7">
              <w:rPr>
                <w:sz w:val="24"/>
                <w:szCs w:val="24"/>
              </w:rPr>
              <w:t>125</w:t>
            </w:r>
          </w:p>
        </w:tc>
      </w:tr>
    </w:tbl>
    <w:p w14:paraId="355F0132" w14:textId="77777777" w:rsidR="00E15D57" w:rsidRDefault="00E15D57">
      <w:pPr>
        <w:spacing w:line="200" w:lineRule="exact"/>
      </w:pPr>
    </w:p>
    <w:p w14:paraId="18BDAA37" w14:textId="77777777" w:rsidR="00E15D57" w:rsidRDefault="00E15D57">
      <w:pPr>
        <w:spacing w:before="4" w:line="220" w:lineRule="exact"/>
        <w:rPr>
          <w:sz w:val="22"/>
          <w:szCs w:val="22"/>
        </w:rPr>
      </w:pPr>
    </w:p>
    <w:p w14:paraId="3F37CBA9" w14:textId="67DDD37B" w:rsidR="00E15D57" w:rsidRDefault="00AC10B6">
      <w:pPr>
        <w:spacing w:before="29"/>
        <w:ind w:left="7338"/>
        <w:rPr>
          <w:sz w:val="24"/>
          <w:szCs w:val="24"/>
        </w:rPr>
      </w:pPr>
      <w:r>
        <w:rPr>
          <w:b/>
          <w:sz w:val="24"/>
          <w:szCs w:val="24"/>
        </w:rPr>
        <w:t xml:space="preserve">Grand </w:t>
      </w:r>
      <w:r w:rsidR="005602B5">
        <w:rPr>
          <w:b/>
          <w:sz w:val="24"/>
          <w:szCs w:val="24"/>
        </w:rPr>
        <w:t>Total:</w:t>
      </w:r>
      <w:r>
        <w:rPr>
          <w:b/>
          <w:sz w:val="24"/>
          <w:szCs w:val="24"/>
        </w:rPr>
        <w:t xml:space="preserve">                    </w:t>
      </w:r>
      <w:r>
        <w:rPr>
          <w:b/>
          <w:spacing w:val="10"/>
          <w:sz w:val="24"/>
          <w:szCs w:val="24"/>
        </w:rPr>
        <w:t xml:space="preserve"> </w:t>
      </w:r>
      <w:r w:rsidR="00B37B62">
        <w:rPr>
          <w:b/>
          <w:sz w:val="24"/>
          <w:szCs w:val="24"/>
        </w:rPr>
        <w:t>GHS</w:t>
      </w:r>
      <w:r w:rsidR="007855F7">
        <w:rPr>
          <w:b/>
          <w:sz w:val="24"/>
          <w:szCs w:val="24"/>
        </w:rPr>
        <w:t>125</w:t>
      </w:r>
    </w:p>
    <w:sectPr w:rsidR="00E15D57" w:rsidSect="00E15D57">
      <w:type w:val="continuous"/>
      <w:pgSz w:w="12240" w:h="15840"/>
      <w:pgMar w:top="98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7CC56" w14:textId="77777777" w:rsidR="005A6884" w:rsidRDefault="005A6884" w:rsidP="00AE0985">
      <w:r>
        <w:separator/>
      </w:r>
    </w:p>
  </w:endnote>
  <w:endnote w:type="continuationSeparator" w:id="0">
    <w:p w14:paraId="6B248E0D" w14:textId="77777777" w:rsidR="005A6884" w:rsidRDefault="005A6884" w:rsidP="00AE0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000C" w14:textId="77777777" w:rsidR="00B37B62" w:rsidRDefault="00B3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EC46" w14:textId="77777777" w:rsidR="00B37B62" w:rsidRPr="00B37B62" w:rsidRDefault="00B37B62" w:rsidP="00B37B62">
    <w:pPr>
      <w:jc w:val="center"/>
    </w:pPr>
    <w:r w:rsidRPr="00B37B62">
      <w:t>Universal Link Computers</w:t>
    </w:r>
  </w:p>
  <w:p w14:paraId="2813270D" w14:textId="77777777" w:rsidR="00B37B62" w:rsidRPr="00B37B62" w:rsidRDefault="00B37B62" w:rsidP="00B37B62">
    <w:pPr>
      <w:jc w:val="center"/>
    </w:pPr>
    <w:proofErr w:type="spellStart"/>
    <w:r w:rsidRPr="00B37B62">
      <w:t>PentHouse</w:t>
    </w:r>
    <w:proofErr w:type="spellEnd"/>
    <w:r w:rsidRPr="00B37B62">
      <w:t xml:space="preserve"> Hostels Limited</w:t>
    </w:r>
  </w:p>
  <w:p w14:paraId="01CDEDAD" w14:textId="77777777" w:rsidR="00B37B62" w:rsidRPr="00B37B62" w:rsidRDefault="00B37B62" w:rsidP="00B37B62">
    <w:pPr>
      <w:jc w:val="center"/>
    </w:pPr>
    <w:proofErr w:type="spellStart"/>
    <w:r w:rsidRPr="00B37B62">
      <w:t>Kasoa</w:t>
    </w:r>
    <w:proofErr w:type="spellEnd"/>
    <w:r w:rsidRPr="00B37B62">
      <w:t>.</w:t>
    </w:r>
  </w:p>
  <w:p w14:paraId="32C03812" w14:textId="6A85A151" w:rsidR="00AE0985" w:rsidRPr="00B37B62" w:rsidRDefault="005A6884" w:rsidP="00B37B62">
    <w:pPr>
      <w:jc w:val="center"/>
    </w:pPr>
    <w:r>
      <w:pict w14:anchorId="60F24DA6">
        <v:group id="_x0000_s1025" alt="" style="position:absolute;left:0;text-align:left;margin-left:34pt;margin-top:17.65pt;width:.75pt;height:1.5pt;z-index:-251657216;mso-position-horizontal-relative:page" coordorigin="680,353" coordsize="15,30">
          <v:shape id="_x0000_s1026" alt="" style="position:absolute;left:680;top:353;width:15;height:30" coordorigin="680,353" coordsize="15,30" path="m680,353r,30l695,368,680,353xe" fillcolor="black" stroked="f">
            <v:path arrowok="t"/>
          </v:shape>
          <w10:wrap anchorx="page"/>
        </v:group>
      </w:pict>
    </w:r>
    <w:r w:rsidR="00B37B62" w:rsidRPr="00B37B62">
      <w:t>+2332433527716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3979" w14:textId="77777777" w:rsidR="00B37B62" w:rsidRDefault="00B3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0C9A" w14:textId="77777777" w:rsidR="005A6884" w:rsidRDefault="005A6884" w:rsidP="00AE0985">
      <w:r>
        <w:separator/>
      </w:r>
    </w:p>
  </w:footnote>
  <w:footnote w:type="continuationSeparator" w:id="0">
    <w:p w14:paraId="3A5D33D1" w14:textId="77777777" w:rsidR="005A6884" w:rsidRDefault="005A6884" w:rsidP="00AE0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033D" w14:textId="77777777" w:rsidR="00B37B62" w:rsidRDefault="00B3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C89A" w14:textId="77777777" w:rsidR="00B37B62" w:rsidRDefault="00B3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86A06" w14:textId="77777777" w:rsidR="00B37B62" w:rsidRDefault="00B3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32BC"/>
    <w:multiLevelType w:val="multilevel"/>
    <w:tmpl w:val="3E9E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294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D57"/>
    <w:rsid w:val="000E5ACE"/>
    <w:rsid w:val="000E7CC8"/>
    <w:rsid w:val="00116997"/>
    <w:rsid w:val="001352B2"/>
    <w:rsid w:val="0039010B"/>
    <w:rsid w:val="005279EE"/>
    <w:rsid w:val="005602B5"/>
    <w:rsid w:val="00573EE7"/>
    <w:rsid w:val="005A6884"/>
    <w:rsid w:val="006E2375"/>
    <w:rsid w:val="007855F7"/>
    <w:rsid w:val="00811B24"/>
    <w:rsid w:val="008B0F63"/>
    <w:rsid w:val="0091405F"/>
    <w:rsid w:val="0092235D"/>
    <w:rsid w:val="00975550"/>
    <w:rsid w:val="00976102"/>
    <w:rsid w:val="009E4583"/>
    <w:rsid w:val="00A41720"/>
    <w:rsid w:val="00AC10B6"/>
    <w:rsid w:val="00AD0F51"/>
    <w:rsid w:val="00AE0985"/>
    <w:rsid w:val="00B2566E"/>
    <w:rsid w:val="00B37B62"/>
    <w:rsid w:val="00B438E3"/>
    <w:rsid w:val="00B625F3"/>
    <w:rsid w:val="00B90AFB"/>
    <w:rsid w:val="00BB46FA"/>
    <w:rsid w:val="00C03B24"/>
    <w:rsid w:val="00E0580C"/>
    <w:rsid w:val="00E15D57"/>
    <w:rsid w:val="00E46866"/>
    <w:rsid w:val="00EC74BD"/>
    <w:rsid w:val="00F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45F8FD88"/>
  <w15:docId w15:val="{E12D175B-E4C1-EC43-A834-D9A7FB05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E0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985"/>
  </w:style>
  <w:style w:type="paragraph" w:styleId="Footer">
    <w:name w:val="footer"/>
    <w:basedOn w:val="Normal"/>
    <w:link w:val="FooterChar"/>
    <w:uiPriority w:val="99"/>
    <w:unhideWhenUsed/>
    <w:rsid w:val="00AE0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985"/>
  </w:style>
  <w:style w:type="character" w:styleId="Hyperlink">
    <w:name w:val="Hyperlink"/>
    <w:basedOn w:val="DefaultParagraphFont"/>
    <w:uiPriority w:val="99"/>
    <w:unhideWhenUsed/>
    <w:rsid w:val="00AE09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 Konney</cp:lastModifiedBy>
  <cp:revision>28</cp:revision>
  <dcterms:created xsi:type="dcterms:W3CDTF">2019-07-07T14:00:00Z</dcterms:created>
  <dcterms:modified xsi:type="dcterms:W3CDTF">2022-04-15T08:48:00Z</dcterms:modified>
</cp:coreProperties>
</file>